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EA" w:rsidRPr="005A565C" w:rsidRDefault="00397EEA">
      <w:pPr>
        <w:rPr>
          <w:rFonts w:cstheme="minorHAnsi"/>
          <w:color w:val="000000" w:themeColor="text1"/>
        </w:rPr>
      </w:pPr>
      <w:r w:rsidRPr="005A565C">
        <w:rPr>
          <w:rFonts w:ascii="CIDFont+F1" w:hAnsi="CIDFont+F1" w:cs="CIDFont+F1"/>
          <w:color w:val="000000" w:themeColor="text1"/>
          <w:sz w:val="26"/>
          <w:szCs w:val="26"/>
        </w:rPr>
        <w:t>Problem 2: Binary Search Tree</w:t>
      </w:r>
      <w:r w:rsidRPr="005A565C">
        <w:rPr>
          <w:rFonts w:cstheme="minorHAnsi"/>
          <w:color w:val="000000" w:themeColor="text1"/>
        </w:rPr>
        <w:t>:</w:t>
      </w:r>
    </w:p>
    <w:p w:rsidR="00397EEA" w:rsidRPr="005A565C" w:rsidRDefault="00397EEA" w:rsidP="005A565C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</w:rPr>
      </w:pPr>
      <w:r w:rsidRPr="005A565C">
        <w:rPr>
          <w:rFonts w:cstheme="minorHAnsi"/>
          <w:color w:val="000000" w:themeColor="text1"/>
          <w:sz w:val="28"/>
          <w:szCs w:val="28"/>
        </w:rPr>
        <w:t>Steps:</w:t>
      </w:r>
    </w:p>
    <w:p w:rsidR="00A9204E" w:rsidRPr="005A565C" w:rsidRDefault="008347FA">
      <w:pPr>
        <w:rPr>
          <w:rFonts w:cstheme="minorHAnsi"/>
          <w:color w:val="000000" w:themeColor="text1"/>
          <w:sz w:val="24"/>
          <w:szCs w:val="24"/>
        </w:rPr>
      </w:pPr>
      <w:r w:rsidRPr="005A565C">
        <w:rPr>
          <w:rFonts w:cstheme="minorHAnsi"/>
          <w:color w:val="000000" w:themeColor="text1"/>
          <w:sz w:val="24"/>
          <w:szCs w:val="24"/>
        </w:rPr>
        <w:t>1-Read the ratio</w:t>
      </w:r>
      <w:r w:rsidR="003F24A7" w:rsidRPr="005A565C">
        <w:rPr>
          <w:rFonts w:cstheme="minorHAnsi"/>
          <w:color w:val="000000" w:themeColor="text1"/>
          <w:sz w:val="24"/>
          <w:szCs w:val="24"/>
        </w:rPr>
        <w:t xml:space="preserve"> from the user.</w:t>
      </w:r>
    </w:p>
    <w:p w:rsidR="003F24A7" w:rsidRPr="005A565C" w:rsidRDefault="003F24A7">
      <w:pPr>
        <w:rPr>
          <w:rFonts w:cstheme="minorHAnsi"/>
          <w:color w:val="000000" w:themeColor="text1"/>
          <w:sz w:val="24"/>
          <w:szCs w:val="24"/>
        </w:rPr>
      </w:pPr>
      <w:r w:rsidRPr="005A565C">
        <w:rPr>
          <w:rFonts w:cstheme="minorHAnsi"/>
          <w:color w:val="000000" w:themeColor="text1"/>
          <w:sz w:val="24"/>
          <w:szCs w:val="24"/>
        </w:rPr>
        <w:t>2-Read the first number from the user.</w:t>
      </w:r>
    </w:p>
    <w:p w:rsidR="00397EEA" w:rsidRPr="005A565C" w:rsidRDefault="00397EEA">
      <w:pPr>
        <w:rPr>
          <w:rFonts w:cstheme="minorHAnsi"/>
          <w:color w:val="000000" w:themeColor="text1"/>
          <w:sz w:val="24"/>
          <w:szCs w:val="24"/>
        </w:rPr>
      </w:pPr>
      <w:r w:rsidRPr="005A565C">
        <w:rPr>
          <w:rFonts w:cstheme="minorHAnsi"/>
          <w:color w:val="000000" w:themeColor="text1"/>
          <w:sz w:val="24"/>
          <w:szCs w:val="24"/>
        </w:rPr>
        <w:t xml:space="preserve">3-If the number equal (-1) the program will print (only few repetitions) </w:t>
      </w:r>
      <w:proofErr w:type="gramStart"/>
      <w:r w:rsidRPr="005A565C">
        <w:rPr>
          <w:rFonts w:cstheme="minorHAnsi"/>
          <w:color w:val="000000" w:themeColor="text1"/>
          <w:sz w:val="24"/>
          <w:szCs w:val="24"/>
        </w:rPr>
        <w:t xml:space="preserve">and  </w:t>
      </w:r>
      <w:r w:rsidR="00E1769D" w:rsidRPr="005A565C">
        <w:rPr>
          <w:rFonts w:cstheme="minorHAnsi"/>
          <w:color w:val="000000" w:themeColor="text1"/>
          <w:sz w:val="24"/>
          <w:szCs w:val="24"/>
        </w:rPr>
        <w:t>current</w:t>
      </w:r>
      <w:proofErr w:type="gramEnd"/>
      <w:r w:rsidR="00E1769D" w:rsidRPr="005A565C">
        <w:rPr>
          <w:rFonts w:cstheme="minorHAnsi"/>
          <w:color w:val="000000" w:themeColor="text1"/>
          <w:sz w:val="24"/>
          <w:szCs w:val="24"/>
        </w:rPr>
        <w:t xml:space="preserve"> </w:t>
      </w:r>
      <w:r w:rsidRPr="005A565C">
        <w:rPr>
          <w:rFonts w:cstheme="minorHAnsi"/>
          <w:color w:val="000000" w:themeColor="text1"/>
          <w:sz w:val="24"/>
          <w:szCs w:val="24"/>
        </w:rPr>
        <w:t>ratio and terminate the program</w:t>
      </w:r>
    </w:p>
    <w:p w:rsidR="003F24A7" w:rsidRPr="005A565C" w:rsidRDefault="00397EEA" w:rsidP="00E1769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5A565C">
        <w:rPr>
          <w:rFonts w:cstheme="minorHAnsi"/>
          <w:color w:val="000000" w:themeColor="text1"/>
          <w:sz w:val="24"/>
          <w:szCs w:val="24"/>
        </w:rPr>
        <w:t>4</w:t>
      </w:r>
      <w:r w:rsidR="003F24A7" w:rsidRPr="005A565C">
        <w:rPr>
          <w:rFonts w:cstheme="minorHAnsi"/>
          <w:color w:val="000000" w:themeColor="text1"/>
          <w:sz w:val="24"/>
          <w:szCs w:val="24"/>
        </w:rPr>
        <w:t>-</w:t>
      </w:r>
      <w:proofErr w:type="gramEnd"/>
      <w:r w:rsidR="003F24A7" w:rsidRPr="005A565C">
        <w:rPr>
          <w:rFonts w:cstheme="minorHAnsi"/>
          <w:color w:val="000000" w:themeColor="text1"/>
          <w:sz w:val="24"/>
          <w:szCs w:val="24"/>
        </w:rPr>
        <w:t>Add this number in binary search tree</w:t>
      </w:r>
      <w:r w:rsidR="00E1769D" w:rsidRPr="005A565C">
        <w:rPr>
          <w:rFonts w:cstheme="minorHAnsi"/>
          <w:color w:val="000000" w:themeColor="text1"/>
          <w:sz w:val="24"/>
          <w:szCs w:val="24"/>
        </w:rPr>
        <w:t xml:space="preserve"> by call add </w:t>
      </w:r>
      <w:proofErr w:type="spellStart"/>
      <w:r w:rsidR="00E1769D" w:rsidRPr="005A565C">
        <w:rPr>
          <w:rFonts w:cstheme="minorHAnsi"/>
          <w:color w:val="000000" w:themeColor="text1"/>
          <w:sz w:val="24"/>
          <w:szCs w:val="24"/>
        </w:rPr>
        <w:t>methad</w:t>
      </w:r>
      <w:proofErr w:type="spellEnd"/>
      <w:r w:rsidR="00E1769D" w:rsidRPr="005A565C">
        <w:rPr>
          <w:rFonts w:cstheme="minorHAnsi"/>
          <w:color w:val="000000" w:themeColor="text1"/>
          <w:sz w:val="24"/>
          <w:szCs w:val="24"/>
        </w:rPr>
        <w:t>.</w:t>
      </w:r>
    </w:p>
    <w:p w:rsidR="003F24A7" w:rsidRPr="005A565C" w:rsidRDefault="003F24A7" w:rsidP="00397EEA">
      <w:pPr>
        <w:rPr>
          <w:rFonts w:cstheme="minorHAnsi"/>
          <w:color w:val="000000" w:themeColor="text1"/>
          <w:sz w:val="24"/>
          <w:szCs w:val="24"/>
        </w:rPr>
      </w:pPr>
      <w:r w:rsidRPr="005A565C">
        <w:rPr>
          <w:rFonts w:cstheme="minorHAnsi"/>
          <w:color w:val="000000" w:themeColor="text1"/>
          <w:sz w:val="24"/>
          <w:szCs w:val="24"/>
        </w:rPr>
        <w:t>5-if th</w:t>
      </w:r>
      <w:r w:rsidR="00397EEA" w:rsidRPr="005A565C">
        <w:rPr>
          <w:rFonts w:cstheme="minorHAnsi"/>
          <w:color w:val="000000" w:themeColor="text1"/>
          <w:sz w:val="24"/>
          <w:szCs w:val="24"/>
        </w:rPr>
        <w:t xml:space="preserve">is </w:t>
      </w:r>
      <w:proofErr w:type="gramStart"/>
      <w:r w:rsidR="00397EEA" w:rsidRPr="005A565C">
        <w:rPr>
          <w:rFonts w:cstheme="minorHAnsi"/>
          <w:color w:val="000000" w:themeColor="text1"/>
          <w:sz w:val="24"/>
          <w:szCs w:val="24"/>
        </w:rPr>
        <w:t xml:space="preserve">number </w:t>
      </w:r>
      <w:r w:rsidRPr="005A565C">
        <w:rPr>
          <w:rFonts w:cstheme="minorHAnsi"/>
          <w:color w:val="000000" w:themeColor="text1"/>
          <w:sz w:val="24"/>
          <w:szCs w:val="24"/>
        </w:rPr>
        <w:t xml:space="preserve"> is</w:t>
      </w:r>
      <w:proofErr w:type="gramEnd"/>
      <w:r w:rsidRPr="005A565C">
        <w:rPr>
          <w:rFonts w:cstheme="minorHAnsi"/>
          <w:color w:val="000000" w:themeColor="text1"/>
          <w:sz w:val="24"/>
          <w:szCs w:val="24"/>
        </w:rPr>
        <w:t xml:space="preserve"> equal anther number in the tree</w:t>
      </w:r>
      <w:r w:rsidR="001F72DF" w:rsidRPr="005A565C">
        <w:rPr>
          <w:rFonts w:cstheme="minorHAnsi"/>
          <w:color w:val="000000" w:themeColor="text1"/>
          <w:sz w:val="24"/>
          <w:szCs w:val="24"/>
        </w:rPr>
        <w:t xml:space="preserve"> this number didn't add.</w:t>
      </w:r>
    </w:p>
    <w:p w:rsidR="001F72DF" w:rsidRPr="005A565C" w:rsidRDefault="001F72DF" w:rsidP="00E1769D">
      <w:pPr>
        <w:pStyle w:val="HTMLPreformatted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5A565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6-calculate the ratio by </w:t>
      </w:r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>divide the number of digits by the number</w:t>
      </w:r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 xml:space="preserve"> of node in the </w:t>
      </w:r>
      <w:proofErr w:type="spellStart"/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>tree.</w:t>
      </w:r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>if</w:t>
      </w:r>
      <w:proofErr w:type="spellEnd"/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 xml:space="preserve"> t</w:t>
      </w:r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>his  ratio equal or more than the ratio that user input we will print( many repetitions )</w:t>
      </w:r>
      <w:r w:rsidR="00AD1459" w:rsidRPr="005A565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ratio and terminate </w:t>
      </w:r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the program </w:t>
      </w:r>
      <w:r w:rsidR="00397EEA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else we will read anther number from user and </w:t>
      </w:r>
      <w:r w:rsidR="00AD1459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"/>
        </w:rPr>
        <w:t>repeat</w:t>
      </w:r>
      <w:r w:rsidR="00397EEA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form step</w:t>
      </w:r>
      <w:r w:rsidR="00E1769D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2</w:t>
      </w:r>
      <w:r w:rsidR="00397EEA"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to step 6.</w:t>
      </w:r>
    </w:p>
    <w:p w:rsidR="00E1769D" w:rsidRPr="005A565C" w:rsidRDefault="00E1769D" w:rsidP="00397EEA">
      <w:pPr>
        <w:pStyle w:val="HTMLPreformatted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397EEA" w:rsidRPr="005A565C" w:rsidRDefault="00012AF3" w:rsidP="00397EEA">
      <w:pPr>
        <w:pStyle w:val="HTMLPreformatted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Note:</w:t>
      </w:r>
    </w:p>
    <w:p w:rsidR="00012AF3" w:rsidRPr="005A565C" w:rsidRDefault="00012AF3" w:rsidP="00397EEA">
      <w:pPr>
        <w:pStyle w:val="HTMLPreformatted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We calculate number of node in the </w:t>
      </w:r>
      <w:proofErr w:type="gramStart"/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tree(</w:t>
      </w:r>
      <w:proofErr w:type="gramEnd"/>
      <w:r w:rsidRPr="005A565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non- repeated numbers) by size method .</w:t>
      </w:r>
    </w:p>
    <w:p w:rsidR="00E1769D" w:rsidRPr="005A565C" w:rsidRDefault="00E1769D" w:rsidP="00397EEA">
      <w:pPr>
        <w:pStyle w:val="HTMLPreformatted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A26FB5" w:rsidRPr="005A565C" w:rsidRDefault="00397EEA" w:rsidP="0074243D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bookmarkStart w:id="0" w:name="_GoBack"/>
      <w:r w:rsidRPr="005A565C">
        <w:rPr>
          <w:rFonts w:ascii="CIDFont+F2" w:hAnsi="CIDFont+F2" w:cs="CIDFont+F2"/>
          <w:color w:val="000000" w:themeColor="text1"/>
        </w:rPr>
        <w:t xml:space="preserve">Time </w:t>
      </w:r>
      <w:r w:rsidR="0074243D" w:rsidRPr="005A565C">
        <w:rPr>
          <w:rFonts w:cstheme="minorHAnsi"/>
          <w:color w:val="000000" w:themeColor="text1"/>
          <w:sz w:val="24"/>
          <w:szCs w:val="24"/>
        </w:rPr>
        <w:t xml:space="preserve">complexity </w:t>
      </w:r>
      <w:r w:rsidRPr="005A565C">
        <w:rPr>
          <w:rFonts w:ascii="CIDFont+F2" w:hAnsi="CIDFont+F2" w:cs="CIDFont+F2"/>
          <w:color w:val="000000" w:themeColor="text1"/>
        </w:rPr>
        <w:t xml:space="preserve">and memory </w:t>
      </w:r>
      <w:r w:rsidR="0074243D" w:rsidRPr="005A565C">
        <w:rPr>
          <w:rFonts w:cstheme="minorHAnsi"/>
          <w:color w:val="000000" w:themeColor="text1"/>
          <w:sz w:val="24"/>
          <w:szCs w:val="24"/>
        </w:rPr>
        <w:t>space</w:t>
      </w:r>
      <w:r w:rsidRPr="005A565C">
        <w:rPr>
          <w:rFonts w:cstheme="minorHAnsi"/>
          <w:color w:val="000000" w:themeColor="text1"/>
        </w:rPr>
        <w:t>:</w:t>
      </w:r>
    </w:p>
    <w:bookmarkEnd w:id="0"/>
    <w:p w:rsidR="00A26FB5" w:rsidRPr="005A565C" w:rsidRDefault="00A26FB5" w:rsidP="00A26FB5">
      <w:pPr>
        <w:rPr>
          <w:rFonts w:cstheme="minorHAnsi"/>
          <w:color w:val="000000" w:themeColor="text1"/>
        </w:rPr>
      </w:pPr>
    </w:p>
    <w:p w:rsidR="00A26FB5" w:rsidRPr="005A565C" w:rsidRDefault="00E1769D" w:rsidP="00742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proofErr w:type="spellStart"/>
      <w:proofErr w:type="gramStart"/>
      <w:r w:rsidRPr="005A565C">
        <w:rPr>
          <w:rFonts w:eastAsia="Times New Roman" w:cstheme="minorHAnsi"/>
          <w:color w:val="000000" w:themeColor="text1"/>
          <w:lang w:val="en"/>
        </w:rPr>
        <w:t>asum</w:t>
      </w:r>
      <w:proofErr w:type="spellEnd"/>
      <w:proofErr w:type="gramEnd"/>
      <w:r w:rsidR="00A26FB5" w:rsidRPr="005A565C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A26FB5" w:rsidRPr="005A565C">
        <w:rPr>
          <w:rFonts w:eastAsia="Times New Roman" w:cstheme="minorHAnsi"/>
          <w:color w:val="000000" w:themeColor="text1"/>
        </w:rPr>
        <w:t>thet</w:t>
      </w:r>
      <w:proofErr w:type="spellEnd"/>
      <w:r w:rsidR="00A26FB5" w:rsidRPr="005A565C">
        <w:rPr>
          <w:rFonts w:eastAsia="Times New Roman" w:cstheme="minorHAnsi"/>
          <w:color w:val="000000" w:themeColor="text1"/>
        </w:rPr>
        <w:t xml:space="preserve"> </w:t>
      </w:r>
      <w:r w:rsidR="0074243D">
        <w:rPr>
          <w:rFonts w:eastAsia="Times New Roman" w:cstheme="minorHAnsi"/>
          <w:color w:val="000000" w:themeColor="text1"/>
        </w:rPr>
        <w:t>N</w:t>
      </w:r>
      <w:r w:rsidR="00A26FB5" w:rsidRPr="005A565C">
        <w:rPr>
          <w:rFonts w:eastAsia="Times New Roman" w:cstheme="minorHAnsi"/>
          <w:color w:val="000000" w:themeColor="text1"/>
        </w:rPr>
        <w:t xml:space="preserve"> equal number of numbers.</w:t>
      </w:r>
    </w:p>
    <w:p w:rsidR="00397EEA" w:rsidRPr="005A565C" w:rsidRDefault="00397EEA" w:rsidP="0074243D">
      <w:pPr>
        <w:rPr>
          <w:rFonts w:cstheme="minorHAnsi"/>
          <w:color w:val="000000" w:themeColor="text1"/>
          <w:sz w:val="24"/>
          <w:szCs w:val="24"/>
        </w:rPr>
      </w:pPr>
      <w:r w:rsidRPr="005A565C">
        <w:rPr>
          <w:rFonts w:cstheme="minorHAnsi"/>
          <w:color w:val="000000" w:themeColor="text1"/>
          <w:sz w:val="24"/>
          <w:szCs w:val="24"/>
        </w:rPr>
        <w:t>1-</w:t>
      </w:r>
      <w:r w:rsidR="00A26FB5" w:rsidRPr="005A565C">
        <w:rPr>
          <w:rFonts w:cstheme="minorHAnsi"/>
          <w:color w:val="000000" w:themeColor="text1"/>
          <w:sz w:val="24"/>
          <w:szCs w:val="24"/>
        </w:rPr>
        <w:t>time</w:t>
      </w:r>
      <w:r w:rsidR="007424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74243D" w:rsidRPr="005A565C">
        <w:rPr>
          <w:rFonts w:cstheme="minorHAnsi"/>
          <w:color w:val="000000" w:themeColor="text1"/>
          <w:sz w:val="24"/>
          <w:szCs w:val="24"/>
        </w:rPr>
        <w:t>complexity</w:t>
      </w:r>
      <w:r w:rsidR="0074243D">
        <w:rPr>
          <w:rFonts w:cstheme="minorHAnsi"/>
          <w:color w:val="000000" w:themeColor="text1"/>
          <w:sz w:val="24"/>
          <w:szCs w:val="24"/>
        </w:rPr>
        <w:t xml:space="preserve"> </w:t>
      </w:r>
      <w:r w:rsidR="00A26FB5" w:rsidRPr="005A565C">
        <w:rPr>
          <w:rFonts w:cstheme="minorHAnsi"/>
          <w:color w:val="000000" w:themeColor="text1"/>
          <w:sz w:val="24"/>
          <w:szCs w:val="24"/>
        </w:rPr>
        <w:t>:O</w:t>
      </w:r>
      <w:proofErr w:type="gramEnd"/>
      <w:r w:rsidR="00A26FB5" w:rsidRPr="005A565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74243D">
        <w:rPr>
          <w:rFonts w:cstheme="minorHAnsi"/>
          <w:color w:val="000000" w:themeColor="text1"/>
          <w:sz w:val="24"/>
          <w:szCs w:val="24"/>
        </w:rPr>
        <w:t>N</w:t>
      </w:r>
      <w:r w:rsidR="00A26FB5" w:rsidRPr="005A565C">
        <w:rPr>
          <w:rFonts w:cstheme="minorHAnsi"/>
          <w:color w:val="000000" w:themeColor="text1"/>
          <w:sz w:val="24"/>
          <w:szCs w:val="24"/>
        </w:rPr>
        <w:t>log</w:t>
      </w:r>
      <w:proofErr w:type="spellEnd"/>
      <w:r w:rsidR="00A26FB5" w:rsidRPr="005A565C">
        <w:rPr>
          <w:rFonts w:cstheme="minorHAnsi"/>
          <w:color w:val="000000" w:themeColor="text1"/>
          <w:sz w:val="24"/>
          <w:szCs w:val="24"/>
        </w:rPr>
        <w:t>(</w:t>
      </w:r>
      <w:r w:rsidR="0074243D">
        <w:rPr>
          <w:rFonts w:cstheme="minorHAnsi"/>
          <w:color w:val="000000" w:themeColor="text1"/>
          <w:sz w:val="24"/>
          <w:szCs w:val="24"/>
        </w:rPr>
        <w:t>N</w:t>
      </w:r>
      <w:r w:rsidR="00A26FB5" w:rsidRPr="005A565C">
        <w:rPr>
          <w:rFonts w:cstheme="minorHAnsi"/>
          <w:color w:val="000000" w:themeColor="text1"/>
          <w:sz w:val="24"/>
          <w:szCs w:val="24"/>
        </w:rPr>
        <w:t>))</w:t>
      </w:r>
    </w:p>
    <w:p w:rsidR="00A26FB5" w:rsidRPr="005A565C" w:rsidRDefault="00A26FB5" w:rsidP="0074243D">
      <w:pPr>
        <w:rPr>
          <w:rFonts w:cstheme="minorHAnsi"/>
          <w:color w:val="000000" w:themeColor="text1"/>
        </w:rPr>
      </w:pPr>
      <w:r w:rsidRPr="005A565C">
        <w:rPr>
          <w:rFonts w:cstheme="minorHAnsi"/>
          <w:color w:val="000000" w:themeColor="text1"/>
          <w:sz w:val="24"/>
          <w:szCs w:val="24"/>
        </w:rPr>
        <w:t xml:space="preserve">2- </w:t>
      </w:r>
      <w:proofErr w:type="gramStart"/>
      <w:r w:rsidRPr="005A565C">
        <w:rPr>
          <w:rFonts w:cstheme="minorHAnsi"/>
          <w:color w:val="000000" w:themeColor="text1"/>
          <w:sz w:val="24"/>
          <w:szCs w:val="24"/>
        </w:rPr>
        <w:t>time</w:t>
      </w:r>
      <w:proofErr w:type="gramEnd"/>
      <w:r w:rsidRPr="005A565C">
        <w:rPr>
          <w:rFonts w:cstheme="minorHAnsi"/>
          <w:color w:val="000000" w:themeColor="text1"/>
          <w:sz w:val="24"/>
          <w:szCs w:val="24"/>
        </w:rPr>
        <w:t xml:space="preserve"> space :O(</w:t>
      </w:r>
      <w:r w:rsidR="0074243D">
        <w:rPr>
          <w:rFonts w:cstheme="minorHAnsi"/>
          <w:color w:val="000000" w:themeColor="text1"/>
          <w:sz w:val="24"/>
          <w:szCs w:val="24"/>
        </w:rPr>
        <w:t>N</w:t>
      </w:r>
      <w:r w:rsidRPr="005A565C">
        <w:rPr>
          <w:rFonts w:cstheme="minorHAnsi"/>
          <w:color w:val="000000" w:themeColor="text1"/>
        </w:rPr>
        <w:t>)</w:t>
      </w:r>
    </w:p>
    <w:p w:rsidR="00DB781B" w:rsidRPr="005A565C" w:rsidRDefault="00DB781B" w:rsidP="003F24A7">
      <w:pPr>
        <w:rPr>
          <w:rFonts w:cstheme="minorHAnsi"/>
          <w:color w:val="000000" w:themeColor="text1"/>
        </w:rPr>
      </w:pPr>
    </w:p>
    <w:p w:rsidR="005A565C" w:rsidRPr="005A565C" w:rsidRDefault="00DB781B" w:rsidP="005A565C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5A565C">
        <w:rPr>
          <w:rFonts w:ascii="CIDFont+F2" w:hAnsi="CIDFont+F2" w:cs="CIDFont+F2"/>
          <w:color w:val="000000" w:themeColor="text1"/>
          <w:sz w:val="23"/>
          <w:szCs w:val="23"/>
        </w:rPr>
        <w:t>Sample Runs</w:t>
      </w:r>
      <w:r w:rsidRPr="005A565C">
        <w:rPr>
          <w:rFonts w:cstheme="minorHAnsi"/>
          <w:color w:val="000000" w:themeColor="text1"/>
        </w:rPr>
        <w:t>:</w:t>
      </w:r>
    </w:p>
    <w:p w:rsidR="007527D2" w:rsidRPr="005A565C" w:rsidRDefault="005A565C" w:rsidP="005A565C">
      <w:pPr>
        <w:rPr>
          <w:rFonts w:cstheme="minorHAnsi"/>
        </w:rPr>
      </w:pPr>
      <w:r>
        <w:rPr>
          <w:rFonts w:cstheme="minorHAnsi"/>
          <w:noProof/>
          <w:color w:val="FF0000"/>
        </w:rPr>
        <w:drawing>
          <wp:inline distT="0" distB="0" distL="0" distR="0">
            <wp:extent cx="6289589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37" cy="37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C65">
        <w:rPr>
          <w:rFonts w:cstheme="minorHAnsi"/>
        </w:rPr>
        <w:t>------------------------------------------------------------------------------------------------------------------------------------------</w:t>
      </w:r>
    </w:p>
    <w:sectPr w:rsidR="007527D2" w:rsidRPr="005A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9F7505"/>
    <w:multiLevelType w:val="hybridMultilevel"/>
    <w:tmpl w:val="1D383D84"/>
    <w:lvl w:ilvl="0" w:tplc="D0FAB02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FE2D01"/>
    <w:multiLevelType w:val="hybridMultilevel"/>
    <w:tmpl w:val="BBB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FA"/>
    <w:rsid w:val="00012AF3"/>
    <w:rsid w:val="00194A19"/>
    <w:rsid w:val="001F72DF"/>
    <w:rsid w:val="00397EEA"/>
    <w:rsid w:val="003F24A7"/>
    <w:rsid w:val="005A565C"/>
    <w:rsid w:val="00645252"/>
    <w:rsid w:val="006D3D74"/>
    <w:rsid w:val="00730BA3"/>
    <w:rsid w:val="0074243D"/>
    <w:rsid w:val="007527D2"/>
    <w:rsid w:val="00776C65"/>
    <w:rsid w:val="008347FA"/>
    <w:rsid w:val="0083569A"/>
    <w:rsid w:val="00993B3E"/>
    <w:rsid w:val="00A26FB5"/>
    <w:rsid w:val="00A9204E"/>
    <w:rsid w:val="00AD1459"/>
    <w:rsid w:val="00C62EDF"/>
    <w:rsid w:val="00D764CF"/>
    <w:rsid w:val="00DB781B"/>
    <w:rsid w:val="00DE2229"/>
    <w:rsid w:val="00E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B12C25-4E8E-475F-BAD6-9F00935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9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l%20rahm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427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</dc:creator>
  <cp:keywords/>
  <dc:description/>
  <cp:lastModifiedBy>abdel rahman</cp:lastModifiedBy>
  <cp:revision>9</cp:revision>
  <dcterms:created xsi:type="dcterms:W3CDTF">2020-06-18T20:25:00Z</dcterms:created>
  <dcterms:modified xsi:type="dcterms:W3CDTF">2020-07-10T18:13:00Z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